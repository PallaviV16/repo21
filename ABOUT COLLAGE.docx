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DB5" w:rsidRDefault="00794DB5" w:rsidP="00794DB5">
      <w:pPr>
        <w:jc w:val="center"/>
        <w:rPr>
          <w:sz w:val="32"/>
          <w:szCs w:val="32"/>
        </w:rPr>
      </w:pPr>
      <w:r>
        <w:rPr>
          <w:sz w:val="32"/>
          <w:szCs w:val="32"/>
        </w:rPr>
        <w:t>(PRINCIPAL NOTE)</w:t>
      </w:r>
    </w:p>
    <w:p w:rsidR="00794DB5" w:rsidRDefault="00794DB5" w:rsidP="00794DB5">
      <w:pPr>
        <w:jc w:val="center"/>
        <w:rPr>
          <w:sz w:val="32"/>
          <w:szCs w:val="32"/>
        </w:rPr>
      </w:pPr>
      <w:bookmarkStart w:id="0" w:name="_GoBack"/>
      <w:bookmarkEnd w:id="0"/>
    </w:p>
    <w:p w:rsidR="00A9204E" w:rsidRPr="00C55490" w:rsidRDefault="00C55490" w:rsidP="00C55490">
      <w:pPr>
        <w:jc w:val="both"/>
        <w:rPr>
          <w:sz w:val="32"/>
          <w:szCs w:val="32"/>
        </w:rPr>
      </w:pPr>
      <w:r w:rsidRPr="00C55490">
        <w:rPr>
          <w:sz w:val="32"/>
          <w:szCs w:val="32"/>
        </w:rPr>
        <w:t xml:space="preserve">GOVTMENT POLYTECHNIC CHAMARAJANAGARA STARTED IN 1981, AS THE FIRST TECHNICAL INSTITUTE IN THIS DISTRICT. INSTITUTE IS PROVIDING HIGH QUALITY TECHINCAL EDUCATION TO RURAL AND UNDER PREVELAGED PEOPLE AT AFFORDABLE PRICE. STRUGGLE OF MANY SOUL HAS TO BE REMEMBERED IN ESTABLISHING THIS INSTITUTE. EFFORTS OF MANY QUALIFIED AND EXPERIENCED LECTURERS MUST BE HONORED IN </w:t>
      </w:r>
      <w:r>
        <w:rPr>
          <w:sz w:val="32"/>
          <w:szCs w:val="32"/>
        </w:rPr>
        <w:t xml:space="preserve">IMPARLING TECHNICAL EDUCATION IN PER </w:t>
      </w:r>
      <w:r w:rsidR="00794DB5">
        <w:rPr>
          <w:sz w:val="32"/>
          <w:szCs w:val="32"/>
        </w:rPr>
        <w:t>UNITS OTHER PEIMIOR INSTITUTIONS. ALSO PLEASURE TO SEE MANY TECHNOCRATES ENTERPREVENS AND PROFESSIONALS ARE DERIVED FROM THIS INSTITUTE I AM PROFOUNDLY HAPPY TO LEAD THIS INSTITUTE AS PRINCIPAL.</w:t>
      </w:r>
    </w:p>
    <w:sectPr w:rsidR="00A9204E" w:rsidRPr="00C55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90"/>
    <w:rsid w:val="00645252"/>
    <w:rsid w:val="006D3D74"/>
    <w:rsid w:val="00794DB5"/>
    <w:rsid w:val="0083569A"/>
    <w:rsid w:val="00A9204E"/>
    <w:rsid w:val="00C5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624D0-C063-4CCB-8353-71EFAB3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STEM27\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SYSTEM27</dc:creator>
  <cp:keywords/>
  <dc:description/>
  <cp:lastModifiedBy>SYSTEM27</cp:lastModifiedBy>
  <cp:revision>2</cp:revision>
  <dcterms:created xsi:type="dcterms:W3CDTF">2022-08-20T05:49:00Z</dcterms:created>
  <dcterms:modified xsi:type="dcterms:W3CDTF">2022-08-20T06:10:00Z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